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B416F9" w:rsidP="00B416F9">
      <w:pPr>
        <w:pStyle w:val="Titre1"/>
      </w:pPr>
      <w:r>
        <w:t>English with Dennis : Vocabulary</w:t>
      </w:r>
    </w:p>
    <w:p w:rsidR="00B416F9" w:rsidRPr="00B416F9" w:rsidRDefault="00B416F9" w:rsidP="00B416F9"/>
    <w:p w:rsidR="00B416F9" w:rsidRDefault="00B416F9" w:rsidP="00B416F9">
      <w:pPr>
        <w:pStyle w:val="Paragraphedeliste"/>
        <w:numPr>
          <w:ilvl w:val="0"/>
          <w:numId w:val="28"/>
        </w:numPr>
      </w:pPr>
      <w:r>
        <w:t>Extra-scholastic</w:t>
      </w:r>
    </w:p>
    <w:p w:rsidR="00B416F9" w:rsidRPr="00D45B5A" w:rsidRDefault="00B416F9" w:rsidP="00B416F9">
      <w:pPr>
        <w:pStyle w:val="Paragraphedeliste"/>
        <w:numPr>
          <w:ilvl w:val="0"/>
          <w:numId w:val="28"/>
        </w:numPr>
      </w:pPr>
      <w:bookmarkStart w:id="0" w:name="_GoBack"/>
      <w:bookmarkEnd w:id="0"/>
    </w:p>
    <w:sectPr w:rsidR="00B416F9" w:rsidRPr="00D45B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56D" w:rsidRDefault="0070756D" w:rsidP="00D45B5A">
      <w:r>
        <w:separator/>
      </w:r>
    </w:p>
  </w:endnote>
  <w:endnote w:type="continuationSeparator" w:id="0">
    <w:p w:rsidR="0070756D" w:rsidRDefault="0070756D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56D" w:rsidRDefault="0070756D" w:rsidP="00D45B5A">
      <w:r>
        <w:separator/>
      </w:r>
    </w:p>
  </w:footnote>
  <w:footnote w:type="continuationSeparator" w:id="0">
    <w:p w:rsidR="0070756D" w:rsidRDefault="0070756D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535190"/>
    <w:multiLevelType w:val="hybridMultilevel"/>
    <w:tmpl w:val="26EA60D2"/>
    <w:lvl w:ilvl="0" w:tplc="FF96E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798B2E24"/>
    <w:multiLevelType w:val="hybridMultilevel"/>
    <w:tmpl w:val="3BA2174C"/>
    <w:lvl w:ilvl="0" w:tplc="A97ED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7"/>
  </w:num>
  <w:num w:numId="24">
    <w:abstractNumId w:val="23"/>
  </w:num>
  <w:num w:numId="25">
    <w:abstractNumId w:val="20"/>
  </w:num>
  <w:num w:numId="26">
    <w:abstractNumId w:val="25"/>
  </w:num>
  <w:num w:numId="27">
    <w:abstractNumId w:val="13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F9"/>
    <w:rsid w:val="00476C57"/>
    <w:rsid w:val="004E108E"/>
    <w:rsid w:val="00645252"/>
    <w:rsid w:val="006D3D74"/>
    <w:rsid w:val="0070756D"/>
    <w:rsid w:val="007B21CC"/>
    <w:rsid w:val="007E537F"/>
    <w:rsid w:val="0083569A"/>
    <w:rsid w:val="00A9204E"/>
    <w:rsid w:val="00B416F9"/>
    <w:rsid w:val="00BE1689"/>
    <w:rsid w:val="00D45B5A"/>
    <w:rsid w:val="00E2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illaume\AppData\Roaming\Microsoft\Templates\&#192;%20espacement%20simpl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À espacement simple (vide)</Template>
  <TotalTime>0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2020-10-08T07:08:00Z</dcterms:created>
  <dcterms:modified xsi:type="dcterms:W3CDTF">2020-10-08T07:55:00Z</dcterms:modified>
</cp:coreProperties>
</file>